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472AC" w14:textId="77777777" w:rsidR="00A33E73" w:rsidRDefault="00804460">
      <w:pPr>
        <w:pStyle w:val="Title"/>
      </w:pPr>
      <w:r>
        <w:t>String</w:t>
      </w:r>
    </w:p>
    <w:p w14:paraId="20502154" w14:textId="77777777" w:rsidR="00A33E73" w:rsidRDefault="00804460">
      <w:pPr>
        <w:pStyle w:val="Heading1"/>
      </w:pPr>
      <w:r>
        <w:t>reverse a string an store it</w:t>
      </w:r>
    </w:p>
    <w:p w14:paraId="3D1B5C1F" w14:textId="77777777" w:rsidR="00804460" w:rsidRDefault="00804460" w:rsidP="00804460"/>
    <w:p w14:paraId="5DA9EB79" w14:textId="77777777" w:rsidR="00804460" w:rsidRDefault="00804460" w:rsidP="00804460">
      <w:r>
        <w:t>string ReverseString(const string &amp;srcStr)</w:t>
      </w:r>
    </w:p>
    <w:p w14:paraId="5ABB7578" w14:textId="77777777" w:rsidR="00804460" w:rsidRDefault="00804460" w:rsidP="00804460">
      <w:r>
        <w:t>{</w:t>
      </w:r>
    </w:p>
    <w:p w14:paraId="649667BD" w14:textId="77777777" w:rsidR="00804460" w:rsidRDefault="00804460" w:rsidP="00804460">
      <w:r>
        <w:t xml:space="preserve">    string str;</w:t>
      </w:r>
    </w:p>
    <w:p w14:paraId="7916B41E" w14:textId="77777777" w:rsidR="00804460" w:rsidRDefault="00804460" w:rsidP="00804460">
      <w:r>
        <w:t xml:space="preserve">    for(size_t i = 0; i &lt; srcStr.length(); ++i)</w:t>
      </w:r>
    </w:p>
    <w:p w14:paraId="7708E9C4" w14:textId="77777777" w:rsidR="00804460" w:rsidRDefault="00804460" w:rsidP="00804460">
      <w:r>
        <w:t xml:space="preserve">        str += srcStr[srcStr.length() - i - 1];</w:t>
      </w:r>
    </w:p>
    <w:p w14:paraId="2BFD029C" w14:textId="77777777" w:rsidR="00804460" w:rsidRDefault="00804460" w:rsidP="00804460">
      <w:r>
        <w:t xml:space="preserve">    return str;</w:t>
      </w:r>
    </w:p>
    <w:p w14:paraId="2459DEA2" w14:textId="77777777" w:rsidR="00A33E73" w:rsidRDefault="00804460" w:rsidP="00804460">
      <w:r>
        <w:t>}</w:t>
      </w:r>
    </w:p>
    <w:p w14:paraId="26BEBD07" w14:textId="77777777" w:rsidR="00804460" w:rsidRDefault="00804460" w:rsidP="00804460"/>
    <w:p w14:paraId="7E6676A7" w14:textId="77777777" w:rsidR="00804460" w:rsidRDefault="00804460" w:rsidP="00804460">
      <w:pPr>
        <w:pStyle w:val="Heading1"/>
      </w:pPr>
      <w:bookmarkStart w:id="0" w:name="_GoBack"/>
      <w:bookmarkEnd w:id="0"/>
    </w:p>
    <w:sectPr w:rsidR="008044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26D3D" w14:textId="77777777" w:rsidR="00804460" w:rsidRDefault="00804460">
      <w:pPr>
        <w:spacing w:after="0" w:line="240" w:lineRule="auto"/>
      </w:pPr>
      <w:r>
        <w:separator/>
      </w:r>
    </w:p>
  </w:endnote>
  <w:endnote w:type="continuationSeparator" w:id="0">
    <w:p w14:paraId="0769169F" w14:textId="77777777" w:rsidR="00804460" w:rsidRDefault="0080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A85DD" w14:textId="77777777" w:rsidR="00804460" w:rsidRDefault="00804460">
      <w:pPr>
        <w:spacing w:after="0" w:line="240" w:lineRule="auto"/>
      </w:pPr>
      <w:r>
        <w:separator/>
      </w:r>
    </w:p>
  </w:footnote>
  <w:footnote w:type="continuationSeparator" w:id="0">
    <w:p w14:paraId="080B7426" w14:textId="77777777" w:rsidR="00804460" w:rsidRDefault="00804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60"/>
    <w:rsid w:val="00804460"/>
    <w:rsid w:val="00A3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9536"/>
  <w15:docId w15:val="{D0C504AA-672E-4678-A4D3-A071AA3E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804460"/>
    <w:pPr>
      <w:spacing w:before="0" w:after="0" w:line="240" w:lineRule="auto"/>
    </w:pPr>
    <w:rPr>
      <w:rFonts w:ascii="Consolas" w:eastAsiaTheme="minorHAnsi" w:hAnsi="Consolas"/>
      <w:sz w:val="21"/>
      <w:szCs w:val="26"/>
      <w:lang w:eastAsia="en-US" w:bidi="bn-IN"/>
    </w:rPr>
  </w:style>
  <w:style w:type="character" w:customStyle="1" w:styleId="PlainTextChar">
    <w:name w:val="Plain Text Char"/>
    <w:basedOn w:val="DefaultParagraphFont"/>
    <w:link w:val="PlainText"/>
    <w:uiPriority w:val="99"/>
    <w:rsid w:val="00804460"/>
    <w:rPr>
      <w:rFonts w:ascii="Consolas" w:eastAsiaTheme="minorHAnsi" w:hAnsi="Consolas"/>
      <w:sz w:val="21"/>
      <w:szCs w:val="26"/>
      <w:lang w:eastAsia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mu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BC1E8E-1F1E-4D43-B9E0-9FAD50B1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shemul</dc:creator>
  <cp:keywords/>
  <cp:lastModifiedBy>shemul hossain</cp:lastModifiedBy>
  <cp:revision>1</cp:revision>
  <dcterms:created xsi:type="dcterms:W3CDTF">2015-12-05T16:20:00Z</dcterms:created>
  <dcterms:modified xsi:type="dcterms:W3CDTF">2015-12-05T16:23:00Z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