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B0335" w14:textId="77777777" w:rsidR="00534AB2" w:rsidRDefault="00C7286C">
      <w:pPr>
        <w:pStyle w:val="Title"/>
      </w:pPr>
      <w:r>
        <w:t>some problem solution</w:t>
      </w:r>
    </w:p>
    <w:p w14:paraId="45F6F5A6" w14:textId="77777777" w:rsidR="00534AB2" w:rsidRDefault="00C7286C">
      <w:pPr>
        <w:pStyle w:val="Heading1"/>
      </w:pPr>
      <w:r>
        <w:t xml:space="preserve">calculating sums </w:t>
      </w:r>
    </w:p>
    <w:p w14:paraId="2E3AC2A3" w14:textId="77777777" w:rsidR="00534AB2" w:rsidRDefault="00534AB2"/>
    <w:p w14:paraId="1F49BF2F" w14:textId="77777777" w:rsidR="00C7286C" w:rsidRPr="00C7286C" w:rsidRDefault="00C7286C" w:rsidP="00C7286C">
      <w:pPr>
        <w:rPr>
          <w:i/>
          <w:iCs/>
          <w:color w:val="222222"/>
          <w:sz w:val="32"/>
          <w:szCs w:val="32"/>
          <w:shd w:val="clear" w:color="auto" w:fill="EAEBFF"/>
        </w:rPr>
      </w:pPr>
      <w:r>
        <w:t xml:space="preserve">Q : </w:t>
      </w:r>
      <w:r>
        <w:rPr>
          <w:i/>
          <w:iCs/>
          <w:color w:val="222222"/>
          <w:sz w:val="32"/>
          <w:szCs w:val="32"/>
          <w:shd w:val="clear" w:color="auto" w:fill="EAEBFF"/>
        </w:rPr>
        <w:t>f</w:t>
      </w:r>
      <w:r>
        <w:rPr>
          <w:color w:val="222222"/>
          <w:sz w:val="32"/>
          <w:szCs w:val="32"/>
          <w:shd w:val="clear" w:color="auto" w:fill="EAEBFF"/>
        </w:rPr>
        <w:t>(</w:t>
      </w:r>
      <w:r>
        <w:rPr>
          <w:i/>
          <w:iCs/>
          <w:color w:val="222222"/>
          <w:sz w:val="32"/>
          <w:szCs w:val="32"/>
          <w:shd w:val="clear" w:color="auto" w:fill="EAEBFF"/>
        </w:rPr>
        <w:t>n</w:t>
      </w:r>
      <w:r>
        <w:rPr>
          <w:color w:val="222222"/>
          <w:sz w:val="32"/>
          <w:szCs w:val="32"/>
          <w:shd w:val="clear" w:color="auto" w:fill="EAEBFF"/>
        </w:rPr>
        <w:t>)</w:t>
      </w:r>
      <w:r>
        <w:rPr>
          <w:rFonts w:ascii="Arial" w:hAnsi="Arial" w:cs="Arial"/>
          <w:color w:val="222222"/>
          <w:sz w:val="32"/>
          <w:szCs w:val="32"/>
          <w:shd w:val="clear" w:color="auto" w:fill="EAEBFF"/>
        </w:rPr>
        <w:t> </w:t>
      </w:r>
      <w:r>
        <w:rPr>
          <w:color w:val="222222"/>
          <w:sz w:val="32"/>
          <w:szCs w:val="32"/>
          <w:shd w:val="clear" w:color="auto" w:fill="EAEBFF"/>
        </w:rPr>
        <w:t>=</w:t>
      </w:r>
      <w:r>
        <w:rPr>
          <w:rFonts w:ascii="Arial" w:hAnsi="Arial" w:cs="Arial"/>
          <w:color w:val="222222"/>
          <w:sz w:val="32"/>
          <w:szCs w:val="32"/>
          <w:shd w:val="clear" w:color="auto" w:fill="EAEBFF"/>
        </w:rPr>
        <w:t>  </w:t>
      </w:r>
      <w:r>
        <w:rPr>
          <w:color w:val="222222"/>
          <w:sz w:val="32"/>
          <w:szCs w:val="32"/>
          <w:shd w:val="clear" w:color="auto" w:fill="EAEBFF"/>
        </w:rPr>
        <w:t>-</w:t>
      </w:r>
      <w:r>
        <w:rPr>
          <w:rFonts w:ascii="Arial" w:hAnsi="Arial" w:cs="Arial"/>
          <w:color w:val="222222"/>
          <w:sz w:val="32"/>
          <w:szCs w:val="32"/>
          <w:shd w:val="clear" w:color="auto" w:fill="EAEBFF"/>
        </w:rPr>
        <w:t> </w:t>
      </w:r>
      <w:r>
        <w:rPr>
          <w:color w:val="222222"/>
          <w:sz w:val="32"/>
          <w:szCs w:val="32"/>
          <w:shd w:val="clear" w:color="auto" w:fill="EAEBFF"/>
        </w:rPr>
        <w:t>1</w:t>
      </w:r>
      <w:r>
        <w:rPr>
          <w:rFonts w:ascii="Arial" w:hAnsi="Arial" w:cs="Arial"/>
          <w:color w:val="222222"/>
          <w:sz w:val="32"/>
          <w:szCs w:val="32"/>
          <w:shd w:val="clear" w:color="auto" w:fill="EAEBFF"/>
        </w:rPr>
        <w:t> </w:t>
      </w:r>
      <w:r>
        <w:rPr>
          <w:color w:val="222222"/>
          <w:sz w:val="32"/>
          <w:szCs w:val="32"/>
          <w:shd w:val="clear" w:color="auto" w:fill="EAEBFF"/>
        </w:rPr>
        <w:t>+</w:t>
      </w:r>
      <w:r>
        <w:rPr>
          <w:rFonts w:ascii="Arial" w:hAnsi="Arial" w:cs="Arial"/>
          <w:color w:val="222222"/>
          <w:sz w:val="32"/>
          <w:szCs w:val="32"/>
          <w:shd w:val="clear" w:color="auto" w:fill="EAEBFF"/>
        </w:rPr>
        <w:t> </w:t>
      </w:r>
      <w:r>
        <w:rPr>
          <w:color w:val="222222"/>
          <w:sz w:val="32"/>
          <w:szCs w:val="32"/>
          <w:shd w:val="clear" w:color="auto" w:fill="EAEBFF"/>
        </w:rPr>
        <w:t>2</w:t>
      </w:r>
      <w:r>
        <w:rPr>
          <w:rFonts w:ascii="Arial" w:hAnsi="Arial" w:cs="Arial"/>
          <w:color w:val="222222"/>
          <w:sz w:val="32"/>
          <w:szCs w:val="32"/>
          <w:shd w:val="clear" w:color="auto" w:fill="EAEBFF"/>
        </w:rPr>
        <w:t> </w:t>
      </w:r>
      <w:r>
        <w:rPr>
          <w:color w:val="222222"/>
          <w:sz w:val="32"/>
          <w:szCs w:val="32"/>
          <w:shd w:val="clear" w:color="auto" w:fill="EAEBFF"/>
        </w:rPr>
        <w:t>-</w:t>
      </w:r>
      <w:r>
        <w:rPr>
          <w:rFonts w:ascii="Arial" w:hAnsi="Arial" w:cs="Arial"/>
          <w:color w:val="222222"/>
          <w:sz w:val="32"/>
          <w:szCs w:val="32"/>
          <w:shd w:val="clear" w:color="auto" w:fill="EAEBFF"/>
        </w:rPr>
        <w:t> </w:t>
      </w:r>
      <w:r>
        <w:rPr>
          <w:color w:val="222222"/>
          <w:sz w:val="32"/>
          <w:szCs w:val="32"/>
          <w:shd w:val="clear" w:color="auto" w:fill="EAEBFF"/>
        </w:rPr>
        <w:t>3</w:t>
      </w:r>
      <w:r>
        <w:rPr>
          <w:rFonts w:ascii="Arial" w:hAnsi="Arial" w:cs="Arial"/>
          <w:color w:val="222222"/>
          <w:sz w:val="32"/>
          <w:szCs w:val="32"/>
          <w:shd w:val="clear" w:color="auto" w:fill="EAEBFF"/>
        </w:rPr>
        <w:t> </w:t>
      </w:r>
      <w:r>
        <w:rPr>
          <w:color w:val="222222"/>
          <w:sz w:val="32"/>
          <w:szCs w:val="32"/>
          <w:shd w:val="clear" w:color="auto" w:fill="EAEBFF"/>
        </w:rPr>
        <w:t>+</w:t>
      </w:r>
      <w:r>
        <w:rPr>
          <w:rFonts w:ascii="Arial" w:hAnsi="Arial" w:cs="Arial"/>
          <w:color w:val="222222"/>
          <w:sz w:val="32"/>
          <w:szCs w:val="32"/>
          <w:shd w:val="clear" w:color="auto" w:fill="EAEBFF"/>
        </w:rPr>
        <w:t> </w:t>
      </w:r>
      <w:r>
        <w:rPr>
          <w:color w:val="222222"/>
          <w:sz w:val="32"/>
          <w:szCs w:val="32"/>
          <w:shd w:val="clear" w:color="auto" w:fill="EAEBFF"/>
        </w:rPr>
        <w:t>..</w:t>
      </w:r>
      <w:r>
        <w:rPr>
          <w:rFonts w:ascii="Arial" w:hAnsi="Arial" w:cs="Arial"/>
          <w:color w:val="222222"/>
          <w:sz w:val="32"/>
          <w:szCs w:val="32"/>
          <w:shd w:val="clear" w:color="auto" w:fill="EAEBFF"/>
        </w:rPr>
        <w:t> </w:t>
      </w:r>
      <w:r>
        <w:rPr>
          <w:color w:val="222222"/>
          <w:sz w:val="32"/>
          <w:szCs w:val="32"/>
          <w:shd w:val="clear" w:color="auto" w:fill="EAEBFF"/>
        </w:rPr>
        <w:t>+</w:t>
      </w:r>
      <w:r>
        <w:rPr>
          <w:rFonts w:ascii="Arial" w:hAnsi="Arial" w:cs="Arial"/>
          <w:color w:val="222222"/>
          <w:sz w:val="32"/>
          <w:szCs w:val="32"/>
          <w:shd w:val="clear" w:color="auto" w:fill="EAEBFF"/>
        </w:rPr>
        <w:t> </w:t>
      </w:r>
      <w:r>
        <w:rPr>
          <w:color w:val="222222"/>
          <w:sz w:val="32"/>
          <w:szCs w:val="32"/>
          <w:shd w:val="clear" w:color="auto" w:fill="EAEBFF"/>
        </w:rPr>
        <w:t>(</w:t>
      </w:r>
      <w:r>
        <w:rPr>
          <w:rFonts w:ascii="Arial" w:hAnsi="Arial" w:cs="Arial"/>
          <w:color w:val="222222"/>
          <w:sz w:val="32"/>
          <w:szCs w:val="32"/>
          <w:shd w:val="clear" w:color="auto" w:fill="EAEBFF"/>
        </w:rPr>
        <w:t> </w:t>
      </w:r>
      <w:r>
        <w:rPr>
          <w:color w:val="222222"/>
          <w:sz w:val="32"/>
          <w:szCs w:val="32"/>
          <w:shd w:val="clear" w:color="auto" w:fill="EAEBFF"/>
        </w:rPr>
        <w:t>-</w:t>
      </w:r>
      <w:r>
        <w:rPr>
          <w:rFonts w:ascii="Arial" w:hAnsi="Arial" w:cs="Arial"/>
          <w:color w:val="222222"/>
          <w:sz w:val="32"/>
          <w:szCs w:val="32"/>
          <w:shd w:val="clear" w:color="auto" w:fill="EAEBFF"/>
        </w:rPr>
        <w:t> </w:t>
      </w:r>
      <w:r>
        <w:rPr>
          <w:color w:val="222222"/>
          <w:sz w:val="32"/>
          <w:szCs w:val="32"/>
          <w:shd w:val="clear" w:color="auto" w:fill="EAEBFF"/>
        </w:rPr>
        <w:t>1)</w:t>
      </w:r>
      <w:r>
        <w:rPr>
          <w:i/>
          <w:iCs/>
          <w:color w:val="222222"/>
          <w:shd w:val="clear" w:color="auto" w:fill="EAEBFF"/>
          <w:vertAlign w:val="superscript"/>
        </w:rPr>
        <w:t>n</w:t>
      </w:r>
      <w:r>
        <w:rPr>
          <w:i/>
          <w:iCs/>
          <w:color w:val="222222"/>
          <w:sz w:val="32"/>
          <w:szCs w:val="32"/>
          <w:shd w:val="clear" w:color="auto" w:fill="EAEBFF"/>
        </w:rPr>
        <w:t>n</w:t>
      </w:r>
    </w:p>
    <w:p w14:paraId="6B382AFD" w14:textId="77777777" w:rsidR="00C7286C" w:rsidRDefault="00C7286C" w:rsidP="00C7286C">
      <w:r>
        <w:t xml:space="preserve">    long long n;</w:t>
      </w:r>
    </w:p>
    <w:p w14:paraId="64D61F99" w14:textId="77777777" w:rsidR="00C7286C" w:rsidRDefault="00C7286C" w:rsidP="00C7286C">
      <w:r>
        <w:t xml:space="preserve">    while(scanf("%lld", &amp;n)==1)</w:t>
      </w:r>
    </w:p>
    <w:p w14:paraId="05871BCF" w14:textId="77777777" w:rsidR="00C7286C" w:rsidRDefault="00C7286C" w:rsidP="00C7286C">
      <w:r>
        <w:t xml:space="preserve">    if(n%2==0)  {</w:t>
      </w:r>
    </w:p>
    <w:p w14:paraId="2B4284E7" w14:textId="77777777" w:rsidR="00C7286C" w:rsidRDefault="00C7286C" w:rsidP="00C7286C">
      <w:r>
        <w:t xml:space="preserve">        n= (n/2);</w:t>
      </w:r>
    </w:p>
    <w:p w14:paraId="31F16E4E" w14:textId="77777777" w:rsidR="00C7286C" w:rsidRDefault="00C7286C" w:rsidP="00C7286C">
      <w:r>
        <w:t xml:space="preserve">        printf("%lld\n", n);</w:t>
      </w:r>
    </w:p>
    <w:p w14:paraId="16217EC1" w14:textId="77777777" w:rsidR="00C7286C" w:rsidRDefault="00C7286C" w:rsidP="00C7286C">
      <w:r>
        <w:t xml:space="preserve">    }</w:t>
      </w:r>
    </w:p>
    <w:p w14:paraId="1E08727B" w14:textId="77777777" w:rsidR="00C7286C" w:rsidRDefault="00C7286C" w:rsidP="00C7286C">
      <w:r>
        <w:t xml:space="preserve">    Else  {</w:t>
      </w:r>
    </w:p>
    <w:p w14:paraId="451C8D49" w14:textId="77777777" w:rsidR="00C7286C" w:rsidRDefault="00C7286C" w:rsidP="00C7286C">
      <w:r>
        <w:t xml:space="preserve">        n = ((n+1)/2)*(-1);</w:t>
      </w:r>
    </w:p>
    <w:p w14:paraId="7364F0A0" w14:textId="77777777" w:rsidR="00C7286C" w:rsidRDefault="00C7286C" w:rsidP="00C7286C">
      <w:r>
        <w:t xml:space="preserve">        printf("%lld\n", n);</w:t>
      </w:r>
    </w:p>
    <w:p w14:paraId="2A65D386" w14:textId="5D2C2492" w:rsidR="004A6281" w:rsidRDefault="00C7286C" w:rsidP="00C7286C">
      <w:r>
        <w:t xml:space="preserve">    }</w:t>
      </w:r>
    </w:p>
    <w:p w14:paraId="47F1B139" w14:textId="17725930" w:rsidR="004A6281" w:rsidRDefault="004A6281" w:rsidP="004A6281">
      <w:pPr>
        <w:pStyle w:val="Heading1"/>
      </w:pPr>
      <w:r>
        <w:t>prime and next prime</w:t>
      </w:r>
    </w:p>
    <w:p w14:paraId="17DA346F" w14:textId="1EB9343F" w:rsidR="004A6281" w:rsidRDefault="004A6281" w:rsidP="004A6281">
      <w:pPr>
        <w:rPr>
          <w:sz w:val="16"/>
          <w:szCs w:val="16"/>
        </w:rPr>
      </w:pPr>
      <w:r>
        <w:rPr>
          <w:noProof/>
          <w:lang w:eastAsia="en-US"/>
        </w:rPr>
        <w:drawing>
          <wp:inline distT="0" distB="0" distL="0" distR="0" wp14:anchorId="0AABB6AB" wp14:editId="788B6A1A">
            <wp:extent cx="2514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5F76" w14:textId="0F2F16C7" w:rsidR="004A6281" w:rsidRDefault="004A6281" w:rsidP="004A6281">
      <w:pPr>
        <w:pStyle w:val="Heading1"/>
      </w:pPr>
      <w:r>
        <w:t>Quick sort using std lib</w:t>
      </w:r>
    </w:p>
    <w:p w14:paraId="61518383" w14:textId="77C19C2E" w:rsidR="004A6281" w:rsidRDefault="004A6281" w:rsidP="004A6281">
      <w:r>
        <w:rPr>
          <w:noProof/>
          <w:lang w:eastAsia="en-US"/>
        </w:rPr>
        <w:lastRenderedPageBreak/>
        <w:drawing>
          <wp:inline distT="0" distB="0" distL="0" distR="0" wp14:anchorId="59918526" wp14:editId="3EADE722">
            <wp:extent cx="360045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D5C9" w14:textId="77777777" w:rsidR="00524C72" w:rsidRDefault="00524C72" w:rsidP="004A6281"/>
    <w:p w14:paraId="32E88924" w14:textId="77777777" w:rsidR="00524C72" w:rsidRPr="004A6281" w:rsidRDefault="00524C72" w:rsidP="004A6281">
      <w:bookmarkStart w:id="0" w:name="_GoBack"/>
      <w:bookmarkEnd w:id="0"/>
    </w:p>
    <w:sectPr w:rsidR="00524C72" w:rsidRPr="004A6281" w:rsidSect="00524C7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EE3D0" w14:textId="77777777" w:rsidR="00712DFB" w:rsidRDefault="00712DFB">
      <w:pPr>
        <w:spacing w:after="0" w:line="240" w:lineRule="auto"/>
      </w:pPr>
      <w:r>
        <w:separator/>
      </w:r>
    </w:p>
  </w:endnote>
  <w:endnote w:type="continuationSeparator" w:id="0">
    <w:p w14:paraId="1DB898EB" w14:textId="77777777" w:rsidR="00712DFB" w:rsidRDefault="0071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27AFE" w14:textId="77777777" w:rsidR="00712DFB" w:rsidRDefault="00712DFB">
      <w:pPr>
        <w:spacing w:after="0" w:line="240" w:lineRule="auto"/>
      </w:pPr>
      <w:r>
        <w:separator/>
      </w:r>
    </w:p>
  </w:footnote>
  <w:footnote w:type="continuationSeparator" w:id="0">
    <w:p w14:paraId="268A3C9E" w14:textId="77777777" w:rsidR="00712DFB" w:rsidRDefault="0071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6C"/>
    <w:rsid w:val="004A6281"/>
    <w:rsid w:val="00524C72"/>
    <w:rsid w:val="00534AB2"/>
    <w:rsid w:val="00712DFB"/>
    <w:rsid w:val="00C7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B935"/>
  <w15:docId w15:val="{11635C18-9244-4EBE-9FAC-4D17328E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mu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D867C1-5FBF-4F07-9858-39E1177AD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shemul</dc:creator>
  <cp:keywords/>
  <cp:lastModifiedBy>shemul hossain</cp:lastModifiedBy>
  <cp:revision>3</cp:revision>
  <dcterms:created xsi:type="dcterms:W3CDTF">2015-12-08T16:50:00Z</dcterms:created>
  <dcterms:modified xsi:type="dcterms:W3CDTF">2015-12-26T09:59:00Z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